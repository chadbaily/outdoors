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1CEC" w:rsidRPr="0093387A" w:rsidRDefault="0093387A">
      <w:pPr>
        <w:jc w:val="center"/>
        <w:rPr>
          <w:rFonts w:ascii="Rockwell" w:hAnsi="Rockwell"/>
          <w:color w:val="006600"/>
        </w:rPr>
        <w:sectPr w:rsidR="00E21CEC" w:rsidRPr="0093387A" w:rsidSect="006767F5">
          <w:head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93387A">
        <w:rPr>
          <w:rFonts w:ascii="Rockwell" w:hAnsi="Rockwell" w:cs="Century Gothic"/>
          <w:b/>
          <w:noProof/>
          <w:color w:val="006600"/>
          <w:sz w:val="36"/>
          <w:szCs w:val="36"/>
          <w:lang w:eastAsia="en-US"/>
        </w:rPr>
        <w:drawing>
          <wp:anchor distT="0" distB="0" distL="114300" distR="114300" simplePos="0" relativeHeight="251661312" behindDoc="1" locked="0" layoutInCell="1" allowOverlap="1" wp14:anchorId="5923E8A7" wp14:editId="51A144AE">
            <wp:simplePos x="0" y="0"/>
            <wp:positionH relativeFrom="column">
              <wp:posOffset>85725</wp:posOffset>
            </wp:positionH>
            <wp:positionV relativeFrom="paragraph">
              <wp:posOffset>-133350</wp:posOffset>
            </wp:positionV>
            <wp:extent cx="857250" cy="672465"/>
            <wp:effectExtent l="0" t="0" r="0" b="0"/>
            <wp:wrapThrough wrapText="bothSides">
              <wp:wrapPolygon edited="0">
                <wp:start x="0" y="0"/>
                <wp:lineTo x="0" y="20805"/>
                <wp:lineTo x="21120" y="20805"/>
                <wp:lineTo x="2112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DOORS_LOGO_GREEN_V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87A">
        <w:rPr>
          <w:rFonts w:ascii="Rockwell" w:hAnsi="Rockwell" w:cs="Century Gothic"/>
          <w:b/>
          <w:noProof/>
          <w:color w:val="006600"/>
          <w:sz w:val="36"/>
          <w:szCs w:val="36"/>
          <w:lang w:eastAsia="en-US"/>
        </w:rPr>
        <w:drawing>
          <wp:anchor distT="0" distB="0" distL="114300" distR="114300" simplePos="0" relativeHeight="251663360" behindDoc="1" locked="0" layoutInCell="1" allowOverlap="1" wp14:anchorId="32D4A446" wp14:editId="22AEDBD6">
            <wp:simplePos x="0" y="0"/>
            <wp:positionH relativeFrom="column">
              <wp:posOffset>8162925</wp:posOffset>
            </wp:positionH>
            <wp:positionV relativeFrom="paragraph">
              <wp:posOffset>-200025</wp:posOffset>
            </wp:positionV>
            <wp:extent cx="857250" cy="672465"/>
            <wp:effectExtent l="0" t="0" r="0" b="0"/>
            <wp:wrapThrough wrapText="bothSides">
              <wp:wrapPolygon edited="0">
                <wp:start x="0" y="0"/>
                <wp:lineTo x="0" y="20805"/>
                <wp:lineTo x="21120" y="20805"/>
                <wp:lineTo x="2112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DOORS_LOGO_GREEN_V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EB8" w:rsidRPr="0093387A">
        <w:rPr>
          <w:rFonts w:ascii="Rockwell" w:hAnsi="Rockwell" w:cs="Century Gothic"/>
          <w:b/>
          <w:color w:val="006600"/>
          <w:sz w:val="36"/>
          <w:szCs w:val="36"/>
        </w:rPr>
        <w:t>Quick-Reference Sheet for Trip Leaders</w:t>
      </w:r>
    </w:p>
    <w:p w:rsidR="00E21CEC" w:rsidRDefault="00E75824">
      <w:pPr>
        <w:rPr>
          <w:rFonts w:ascii="Century Gothic" w:hAnsi="Century Gothic" w:cs="Century Gothic"/>
          <w:b/>
          <w:lang w:eastAsia="en-US"/>
        </w:rPr>
      </w:pPr>
      <w:r w:rsidRPr="0093387A">
        <w:rPr>
          <w:rFonts w:ascii="Rockwell" w:hAnsi="Rockwell"/>
          <w:noProof/>
          <w:color w:val="00660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77A1DDB" wp14:editId="02D8409D">
                <wp:simplePos x="0" y="0"/>
                <wp:positionH relativeFrom="column">
                  <wp:posOffset>1148715</wp:posOffset>
                </wp:positionH>
                <wp:positionV relativeFrom="paragraph">
                  <wp:posOffset>42545</wp:posOffset>
                </wp:positionV>
                <wp:extent cx="4686300" cy="635"/>
                <wp:effectExtent l="19050" t="38100" r="19050" b="9461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6600"/>
                          </a:solidFill>
                          <a:headEnd/>
                          <a:tailEnd/>
                        </a:ln>
                        <a:effectLst>
                          <a:outerShdw blurRad="50800" dist="38100" dir="2700000" sx="47000" sy="47000" algn="tl" rotWithShape="0">
                            <a:srgbClr val="006600">
                              <a:alpha val="2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45pt,3.35pt" to="459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" strokecolor="#060" strokeweight="2pt">
                <v:shadow on="t" type="perspective" color="#060" opacity="18350f" origin="-.5,-.5" offset=".74836mm,.74836mm" matrix="30802f,,,30802f"/>
              </v:line>
            </w:pict>
          </mc:Fallback>
        </mc:AlternateContent>
      </w:r>
    </w:p>
    <w:p w:rsidR="00E21CEC" w:rsidRDefault="00E21CEC">
      <w:pPr>
        <w:rPr>
          <w:rFonts w:ascii="Century Gothic" w:hAnsi="Century Gothic" w:cs="Century Gothic"/>
          <w:b/>
        </w:rPr>
      </w:pPr>
    </w:p>
    <w:p w:rsidR="00E21CEC" w:rsidRPr="006767F5" w:rsidRDefault="00FE7EB8">
      <w:pPr>
        <w:jc w:val="center"/>
        <w:rPr>
          <w:rFonts w:ascii="Rockwell" w:hAnsi="Rockwell"/>
          <w:sz w:val="28"/>
          <w:szCs w:val="28"/>
        </w:rPr>
      </w:pPr>
      <w:r w:rsidRPr="006767F5">
        <w:rPr>
          <w:rFonts w:ascii="Rockwell" w:hAnsi="Rockwell" w:cs="Century Gothic"/>
          <w:b/>
          <w:sz w:val="28"/>
          <w:szCs w:val="28"/>
        </w:rPr>
        <w:t>Contacts</w:t>
      </w:r>
    </w:p>
    <w:p w:rsidR="00E21CEC" w:rsidRDefault="00E75824">
      <w:pPr>
        <w:rPr>
          <w:rFonts w:ascii="Century Gothic" w:hAnsi="Century Gothic" w:cs="Century Gothic"/>
          <w:b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3977640" cy="635"/>
                <wp:effectExtent l="9525" t="5715" r="13335" b="1270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764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5pt" to="313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" strokeweight=".26mm">
                <v:stroke joinstyle="miter"/>
              </v:line>
            </w:pict>
          </mc:Fallback>
        </mc:AlternateContent>
      </w:r>
    </w:p>
    <w:p w:rsidR="00DB7D09" w:rsidRDefault="00FE7EB8">
      <w:pPr>
        <w:rPr>
          <w:rFonts w:cs="Courier New"/>
        </w:rPr>
      </w:pPr>
      <w:r w:rsidRPr="00E75824">
        <w:rPr>
          <w:rFonts w:cs="Courier New"/>
        </w:rPr>
        <w:t xml:space="preserve">We’re here to help! Email us: </w:t>
      </w:r>
    </w:p>
    <w:p w:rsidR="00E21CEC" w:rsidRDefault="00E9660D">
      <w:pPr>
        <w:rPr>
          <w:rFonts w:cs="Courier New"/>
        </w:rPr>
      </w:pPr>
      <w:hyperlink r:id="rId10" w:history="1">
        <w:r w:rsidR="006767F5" w:rsidRPr="00F946B8">
          <w:rPr>
            <w:rStyle w:val="Hyperlink"/>
            <w:rFonts w:cs="Courier New"/>
          </w:rPr>
          <w:t>outdoors-officers@virginia.edu</w:t>
        </w:r>
      </w:hyperlink>
    </w:p>
    <w:p w:rsidR="00E21CEC" w:rsidRDefault="00E21CEC">
      <w:pPr>
        <w:rPr>
          <w:rFonts w:ascii="Century Gothic" w:hAnsi="Century Gothic" w:cs="Century Gothic"/>
          <w:b/>
          <w:sz w:val="16"/>
          <w:szCs w:val="16"/>
        </w:rPr>
      </w:pPr>
    </w:p>
    <w:p w:rsidR="00E21CEC" w:rsidRDefault="00E21CEC">
      <w:pPr>
        <w:jc w:val="center"/>
        <w:rPr>
          <w:rFonts w:ascii="Century Gothic" w:hAnsi="Century Gothic" w:cs="Century Gothic"/>
          <w:b/>
          <w:sz w:val="16"/>
          <w:szCs w:val="16"/>
        </w:rPr>
      </w:pPr>
    </w:p>
    <w:p w:rsidR="00E21CEC" w:rsidRPr="006767F5" w:rsidRDefault="00FE7EB8">
      <w:pPr>
        <w:jc w:val="center"/>
        <w:rPr>
          <w:rFonts w:ascii="Rockwell" w:hAnsi="Rockwell"/>
          <w:sz w:val="28"/>
          <w:szCs w:val="28"/>
        </w:rPr>
      </w:pPr>
      <w:r w:rsidRPr="006767F5">
        <w:rPr>
          <w:rFonts w:ascii="Rockwell" w:hAnsi="Rockwell" w:cs="Century Gothic"/>
          <w:b/>
          <w:sz w:val="28"/>
          <w:szCs w:val="28"/>
        </w:rPr>
        <w:t>Important Links</w:t>
      </w:r>
    </w:p>
    <w:p w:rsidR="00E21CEC" w:rsidRDefault="00E75824">
      <w:pPr>
        <w:jc w:val="center"/>
        <w:rPr>
          <w:rFonts w:ascii="Century Gothic" w:hAnsi="Century Gothic" w:cs="Century Gothic"/>
          <w:b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E0ED6EC" wp14:editId="6A57CEC2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3977640" cy="635"/>
                <wp:effectExtent l="9525" t="9525" r="13335" b="889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764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pt" to="313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" strokeweight=".26mm">
                <v:stroke joinstyle="miter"/>
              </v:line>
            </w:pict>
          </mc:Fallback>
        </mc:AlternateContent>
      </w:r>
    </w:p>
    <w:p w:rsidR="00E21CEC" w:rsidRPr="00E75824" w:rsidRDefault="00FE7EB8">
      <w:pPr>
        <w:numPr>
          <w:ilvl w:val="0"/>
          <w:numId w:val="2"/>
        </w:numPr>
        <w:rPr>
          <w:rFonts w:cs="Courier New"/>
        </w:rPr>
      </w:pPr>
      <w:r w:rsidRPr="00E75824">
        <w:rPr>
          <w:rFonts w:cs="Courier New"/>
        </w:rPr>
        <w:t>Leader’s Manual</w:t>
      </w:r>
    </w:p>
    <w:p w:rsidR="00E21CEC" w:rsidRPr="00E75824" w:rsidRDefault="00E9660D">
      <w:pPr>
        <w:numPr>
          <w:ilvl w:val="1"/>
          <w:numId w:val="2"/>
        </w:numPr>
        <w:tabs>
          <w:tab w:val="left" w:pos="540"/>
        </w:tabs>
        <w:rPr>
          <w:rFonts w:cs="Courier New"/>
          <w:sz w:val="16"/>
          <w:szCs w:val="16"/>
        </w:rPr>
      </w:pPr>
      <w:hyperlink r:id="rId11" w:history="1">
        <w:r w:rsidR="00FE7EB8" w:rsidRPr="00E75824">
          <w:rPr>
            <w:rStyle w:val="Hyperlink"/>
            <w:rFonts w:cs="Courier New"/>
            <w:sz w:val="16"/>
            <w:szCs w:val="16"/>
          </w:rPr>
          <w:t>http://www.outdoorsatuva.org/resources/?LeadersManual</w:t>
        </w:r>
      </w:hyperlink>
    </w:p>
    <w:p w:rsidR="00E21CEC" w:rsidRPr="00E75824" w:rsidRDefault="00FE7EB8">
      <w:pPr>
        <w:numPr>
          <w:ilvl w:val="0"/>
          <w:numId w:val="2"/>
        </w:numPr>
        <w:rPr>
          <w:rFonts w:cs="Courier New"/>
        </w:rPr>
      </w:pPr>
      <w:r w:rsidRPr="00E75824">
        <w:rPr>
          <w:rFonts w:cs="Courier New"/>
        </w:rPr>
        <w:t xml:space="preserve">Special rules for climbing and caving   </w:t>
      </w:r>
    </w:p>
    <w:p w:rsidR="00E21CEC" w:rsidRPr="00E75824" w:rsidRDefault="00E9660D">
      <w:pPr>
        <w:numPr>
          <w:ilvl w:val="1"/>
          <w:numId w:val="2"/>
        </w:numPr>
        <w:rPr>
          <w:rFonts w:cs="Courier New"/>
          <w:sz w:val="16"/>
          <w:szCs w:val="16"/>
        </w:rPr>
      </w:pPr>
      <w:hyperlink r:id="rId12" w:history="1">
        <w:r w:rsidR="00FE7EB8" w:rsidRPr="00E75824">
          <w:rPr>
            <w:rStyle w:val="Hyperlink"/>
            <w:rFonts w:cs="Courier New"/>
            <w:sz w:val="16"/>
            <w:szCs w:val="16"/>
          </w:rPr>
          <w:t>http://www.outdoorsatuva.org/resources/?LeadingTrips</w:t>
        </w:r>
      </w:hyperlink>
    </w:p>
    <w:p w:rsidR="00E21CEC" w:rsidRPr="00E75824" w:rsidRDefault="00FE7EB8">
      <w:pPr>
        <w:numPr>
          <w:ilvl w:val="0"/>
          <w:numId w:val="2"/>
        </w:numPr>
        <w:rPr>
          <w:rFonts w:cs="Courier New"/>
        </w:rPr>
      </w:pPr>
      <w:r w:rsidRPr="00E75824">
        <w:rPr>
          <w:rFonts w:cs="Courier New"/>
        </w:rPr>
        <w:t xml:space="preserve">View past adventures or create a new one </w:t>
      </w:r>
    </w:p>
    <w:p w:rsidR="00E21CEC" w:rsidRPr="00E75824" w:rsidRDefault="00E9660D">
      <w:pPr>
        <w:numPr>
          <w:ilvl w:val="1"/>
          <w:numId w:val="2"/>
        </w:numPr>
        <w:rPr>
          <w:rFonts w:cs="Courier New"/>
          <w:sz w:val="16"/>
          <w:szCs w:val="16"/>
        </w:rPr>
      </w:pPr>
      <w:hyperlink r:id="rId13" w:history="1">
        <w:r w:rsidR="00FE7EB8" w:rsidRPr="00E75824">
          <w:rPr>
            <w:rStyle w:val="Hyperlink"/>
            <w:rFonts w:cs="Courier New"/>
            <w:sz w:val="16"/>
            <w:szCs w:val="16"/>
          </w:rPr>
          <w:t>http://www.outdoorsatuva.org/members/adventure</w:t>
        </w:r>
      </w:hyperlink>
    </w:p>
    <w:p w:rsidR="00E21CEC" w:rsidRPr="00E75824" w:rsidRDefault="00FE7EB8">
      <w:pPr>
        <w:numPr>
          <w:ilvl w:val="0"/>
          <w:numId w:val="2"/>
        </w:numPr>
        <w:rPr>
          <w:rFonts w:cs="Courier New"/>
          <w:sz w:val="20"/>
          <w:szCs w:val="20"/>
        </w:rPr>
      </w:pPr>
      <w:r w:rsidRPr="00E75824">
        <w:rPr>
          <w:rFonts w:cs="Courier New"/>
        </w:rPr>
        <w:t>Download a reimbursement form</w:t>
      </w:r>
    </w:p>
    <w:p w:rsidR="00E75824" w:rsidRDefault="00E9660D" w:rsidP="00E75824">
      <w:pPr>
        <w:numPr>
          <w:ilvl w:val="1"/>
          <w:numId w:val="2"/>
        </w:numPr>
        <w:rPr>
          <w:rFonts w:cs="Courier New"/>
          <w:b/>
          <w:sz w:val="16"/>
          <w:szCs w:val="16"/>
        </w:rPr>
      </w:pPr>
      <w:hyperlink r:id="rId14" w:history="1">
        <w:r w:rsidR="00E75824" w:rsidRPr="00F946B8">
          <w:rPr>
            <w:rStyle w:val="Hyperlink"/>
            <w:rFonts w:cs="Courier New"/>
            <w:sz w:val="16"/>
            <w:szCs w:val="16"/>
          </w:rPr>
          <w:t>http://www.outdoorsatuva.org/pub-files/ReimbursementForm.pdf</w:t>
        </w:r>
      </w:hyperlink>
    </w:p>
    <w:p w:rsidR="00E21CEC" w:rsidRDefault="00E21CEC">
      <w:pPr>
        <w:jc w:val="center"/>
        <w:rPr>
          <w:rFonts w:ascii="Century Gothic" w:hAnsi="Century Gothic" w:cs="Century Gothic"/>
          <w:b/>
          <w:sz w:val="16"/>
          <w:szCs w:val="16"/>
        </w:rPr>
      </w:pPr>
    </w:p>
    <w:p w:rsidR="002B040F" w:rsidRDefault="002B040F">
      <w:pPr>
        <w:jc w:val="center"/>
        <w:rPr>
          <w:rFonts w:ascii="Rockwell" w:hAnsi="Rockwell" w:cs="Century Gothic"/>
          <w:b/>
          <w:sz w:val="28"/>
          <w:szCs w:val="28"/>
        </w:rPr>
      </w:pPr>
      <w:r>
        <w:rPr>
          <w:rFonts w:ascii="Rockwell" w:hAnsi="Rockwell" w:cs="Century Gothic"/>
          <w:b/>
          <w:sz w:val="28"/>
          <w:szCs w:val="28"/>
        </w:rPr>
        <w:t>Benefits of Leading</w:t>
      </w:r>
    </w:p>
    <w:p w:rsidR="002B040F" w:rsidRDefault="004C75EE">
      <w:pPr>
        <w:jc w:val="center"/>
        <w:rPr>
          <w:rFonts w:cs="Courier New"/>
          <w:b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01F5CCF" wp14:editId="4E3821D4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3977640" cy="635"/>
                <wp:effectExtent l="0" t="0" r="22860" b="3746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764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pt" to="313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" strokeweight=".26mm">
                <v:stroke joinstyle="miter"/>
              </v:line>
            </w:pict>
          </mc:Fallback>
        </mc:AlternateContent>
      </w:r>
    </w:p>
    <w:p w:rsidR="002B040F" w:rsidRDefault="002B040F" w:rsidP="004C75EE">
      <w:pPr>
        <w:pStyle w:val="ListParagraph"/>
        <w:numPr>
          <w:ilvl w:val="0"/>
          <w:numId w:val="7"/>
        </w:numPr>
        <w:ind w:left="360"/>
      </w:pPr>
      <w:r w:rsidRPr="002B040F">
        <w:t>You get to choose your trip!</w:t>
      </w:r>
    </w:p>
    <w:p w:rsidR="004C75EE" w:rsidRDefault="004C75EE" w:rsidP="004C75EE">
      <w:pPr>
        <w:pStyle w:val="ListParagraph"/>
        <w:numPr>
          <w:ilvl w:val="0"/>
          <w:numId w:val="7"/>
        </w:numPr>
        <w:ind w:left="360"/>
      </w:pPr>
      <w:r>
        <w:t>Lead 4 trips (in a year) and get membership dues reimbursed</w:t>
      </w:r>
    </w:p>
    <w:p w:rsidR="009B4B3A" w:rsidRPr="002B040F" w:rsidRDefault="009B4B3A" w:rsidP="004C75EE">
      <w:pPr>
        <w:pStyle w:val="ListParagraph"/>
        <w:numPr>
          <w:ilvl w:val="0"/>
          <w:numId w:val="7"/>
        </w:numPr>
        <w:ind w:left="360"/>
      </w:pPr>
      <w:r>
        <w:t xml:space="preserve">Potential for </w:t>
      </w:r>
      <w:hyperlink r:id="rId15" w:history="1">
        <w:r w:rsidRPr="00F05D39">
          <w:rPr>
            <w:rStyle w:val="Hyperlink"/>
          </w:rPr>
          <w:t>SNP pass</w:t>
        </w:r>
      </w:hyperlink>
      <w:r>
        <w:t xml:space="preserve"> and </w:t>
      </w:r>
      <w:hyperlink r:id="rId16" w:history="1">
        <w:r w:rsidRPr="00F05D39">
          <w:rPr>
            <w:rStyle w:val="Hyperlink"/>
          </w:rPr>
          <w:t>WFA certification</w:t>
        </w:r>
      </w:hyperlink>
      <w:r>
        <w:t xml:space="preserve"> reimbursement</w:t>
      </w:r>
    </w:p>
    <w:p w:rsidR="00E21CEC" w:rsidRDefault="00E21CEC">
      <w:pPr>
        <w:jc w:val="center"/>
        <w:rPr>
          <w:rFonts w:ascii="Century Gothic" w:hAnsi="Century Gothic" w:cs="Century Gothic"/>
          <w:b/>
          <w:sz w:val="16"/>
          <w:szCs w:val="16"/>
        </w:rPr>
      </w:pPr>
    </w:p>
    <w:p w:rsidR="00E21CEC" w:rsidRPr="006767F5" w:rsidRDefault="00FE7EB8">
      <w:pPr>
        <w:jc w:val="center"/>
        <w:rPr>
          <w:rFonts w:ascii="Rockwell" w:hAnsi="Rockwell"/>
          <w:sz w:val="28"/>
          <w:szCs w:val="28"/>
        </w:rPr>
      </w:pPr>
      <w:r w:rsidRPr="006767F5">
        <w:rPr>
          <w:rFonts w:ascii="Rockwell" w:hAnsi="Rockwell" w:cs="Century Gothic"/>
          <w:b/>
          <w:sz w:val="28"/>
          <w:szCs w:val="28"/>
        </w:rPr>
        <w:t>Gear Room</w:t>
      </w:r>
    </w:p>
    <w:p w:rsidR="00E21CEC" w:rsidRDefault="00E75824">
      <w:pPr>
        <w:jc w:val="center"/>
        <w:rPr>
          <w:rFonts w:ascii="Century Gothic" w:hAnsi="Century Gothic" w:cs="Century Gothic"/>
          <w:b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C6C60A9" wp14:editId="54C50F7B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4091940" cy="635"/>
                <wp:effectExtent l="9525" t="6985" r="13335" b="1143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194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pt" to="322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" strokeweight=".26mm">
                <v:stroke joinstyle="miter"/>
              </v:line>
            </w:pict>
          </mc:Fallback>
        </mc:AlternateContent>
      </w:r>
    </w:p>
    <w:p w:rsidR="002B040F" w:rsidRPr="008F2DC1" w:rsidRDefault="00FE7EB8" w:rsidP="002B040F">
      <w:pPr>
        <w:rPr>
          <w:rFonts w:cs="Courier New"/>
          <w:szCs w:val="22"/>
        </w:rPr>
      </w:pPr>
      <w:r w:rsidRPr="008F2DC1">
        <w:rPr>
          <w:rFonts w:cs="Courier New"/>
          <w:szCs w:val="22"/>
        </w:rPr>
        <w:t xml:space="preserve">Please email the officers </w:t>
      </w:r>
      <w:r w:rsidRPr="008F2DC1">
        <w:rPr>
          <w:rFonts w:cs="Courier New"/>
          <w:i/>
          <w:szCs w:val="22"/>
        </w:rPr>
        <w:t>before</w:t>
      </w:r>
      <w:r w:rsidRPr="008F2DC1">
        <w:rPr>
          <w:rFonts w:cs="Courier New"/>
          <w:szCs w:val="22"/>
        </w:rPr>
        <w:t xml:space="preserve"> you post your trip to make sure that</w:t>
      </w:r>
      <w:r w:rsidR="002B040F">
        <w:rPr>
          <w:rFonts w:cs="Courier New"/>
          <w:szCs w:val="22"/>
        </w:rPr>
        <w:t xml:space="preserve"> gear is available</w:t>
      </w:r>
      <w:r w:rsidRPr="008F2DC1">
        <w:rPr>
          <w:rFonts w:cs="Courier New"/>
          <w:szCs w:val="22"/>
        </w:rPr>
        <w:t xml:space="preserve">. </w:t>
      </w:r>
      <w:r w:rsidR="002B040F" w:rsidRPr="008F2DC1">
        <w:rPr>
          <w:rFonts w:cs="Courier New"/>
          <w:szCs w:val="22"/>
        </w:rPr>
        <w:t>Regular gear room hours are listed here:</w:t>
      </w:r>
    </w:p>
    <w:p w:rsidR="002B040F" w:rsidRDefault="00E9660D" w:rsidP="002B040F">
      <w:pPr>
        <w:ind w:firstLine="720"/>
        <w:rPr>
          <w:rFonts w:cs="Courier New"/>
          <w:sz w:val="16"/>
          <w:szCs w:val="16"/>
        </w:rPr>
      </w:pPr>
      <w:hyperlink r:id="rId17" w:history="1">
        <w:r w:rsidR="002B040F" w:rsidRPr="00F946B8">
          <w:rPr>
            <w:rStyle w:val="Hyperlink"/>
            <w:rFonts w:cs="Courier New"/>
            <w:sz w:val="16"/>
            <w:szCs w:val="16"/>
          </w:rPr>
          <w:t>http://www.outdoorsatuva.org/resources/?CheckingOutGear</w:t>
        </w:r>
      </w:hyperlink>
    </w:p>
    <w:p w:rsidR="00E21CEC" w:rsidRPr="008F2DC1" w:rsidRDefault="00E21CEC">
      <w:pPr>
        <w:rPr>
          <w:rFonts w:cs="Courier New"/>
          <w:szCs w:val="22"/>
        </w:rPr>
      </w:pPr>
    </w:p>
    <w:p w:rsidR="00E21CEC" w:rsidRPr="008F2DC1" w:rsidRDefault="00FE7EB8">
      <w:pPr>
        <w:rPr>
          <w:rFonts w:cs="Courier New"/>
          <w:szCs w:val="22"/>
        </w:rPr>
      </w:pPr>
      <w:r w:rsidRPr="008F2DC1">
        <w:rPr>
          <w:rFonts w:cs="Courier New"/>
          <w:szCs w:val="22"/>
        </w:rPr>
        <w:t xml:space="preserve">Remember that the </w:t>
      </w:r>
      <w:r w:rsidRPr="008F2DC1">
        <w:rPr>
          <w:rFonts w:cs="Courier New"/>
          <w:i/>
          <w:szCs w:val="22"/>
        </w:rPr>
        <w:t>leader</w:t>
      </w:r>
      <w:r w:rsidRPr="008F2DC1">
        <w:rPr>
          <w:rFonts w:cs="Courier New"/>
          <w:szCs w:val="22"/>
        </w:rPr>
        <w:t xml:space="preserve"> is responsible </w:t>
      </w:r>
      <w:r w:rsidRPr="008F2DC1">
        <w:rPr>
          <w:rFonts w:cs="Courier New"/>
          <w:i/>
          <w:szCs w:val="22"/>
        </w:rPr>
        <w:t>returning</w:t>
      </w:r>
      <w:r w:rsidRPr="008F2DC1">
        <w:rPr>
          <w:rFonts w:cs="Courier New"/>
          <w:szCs w:val="22"/>
        </w:rPr>
        <w:t xml:space="preserve"> all equipment in </w:t>
      </w:r>
      <w:r w:rsidRPr="008F2DC1">
        <w:rPr>
          <w:rFonts w:cs="Courier New"/>
          <w:i/>
          <w:szCs w:val="22"/>
        </w:rPr>
        <w:t>good condition</w:t>
      </w:r>
      <w:r w:rsidRPr="008F2DC1">
        <w:rPr>
          <w:rFonts w:cs="Courier New"/>
          <w:szCs w:val="22"/>
        </w:rPr>
        <w:t>.</w:t>
      </w:r>
    </w:p>
    <w:p w:rsidR="00E21CEC" w:rsidRPr="008F2DC1" w:rsidRDefault="00E21CEC">
      <w:pPr>
        <w:rPr>
          <w:rFonts w:cs="Courier New"/>
          <w:szCs w:val="22"/>
        </w:rPr>
      </w:pPr>
    </w:p>
    <w:p w:rsidR="00F2367F" w:rsidRPr="00F2367F" w:rsidRDefault="00F2367F">
      <w:pPr>
        <w:rPr>
          <w:rFonts w:cs="Courier New"/>
          <w:sz w:val="16"/>
          <w:szCs w:val="16"/>
        </w:rPr>
      </w:pPr>
    </w:p>
    <w:p w:rsidR="00960045" w:rsidRDefault="00960045">
      <w:pPr>
        <w:jc w:val="center"/>
        <w:rPr>
          <w:rFonts w:ascii="Rockwell" w:hAnsi="Rockwell" w:cs="Century Gothic"/>
          <w:b/>
          <w:sz w:val="28"/>
          <w:szCs w:val="28"/>
        </w:rPr>
      </w:pPr>
    </w:p>
    <w:p w:rsidR="00960045" w:rsidRDefault="00960045">
      <w:pPr>
        <w:jc w:val="center"/>
        <w:rPr>
          <w:rFonts w:ascii="Rockwell" w:hAnsi="Rockwell" w:cs="Century Gothic"/>
          <w:b/>
          <w:sz w:val="28"/>
          <w:szCs w:val="28"/>
        </w:rPr>
      </w:pPr>
    </w:p>
    <w:p w:rsidR="00E21CEC" w:rsidRPr="006767F5" w:rsidRDefault="00FE7EB8">
      <w:pPr>
        <w:jc w:val="center"/>
        <w:rPr>
          <w:rFonts w:ascii="Rockwell" w:hAnsi="Rockwell"/>
          <w:sz w:val="28"/>
          <w:szCs w:val="28"/>
        </w:rPr>
      </w:pPr>
      <w:r w:rsidRPr="006767F5">
        <w:rPr>
          <w:rFonts w:ascii="Rockwell" w:hAnsi="Rockwell" w:cs="Century Gothic"/>
          <w:b/>
          <w:sz w:val="28"/>
          <w:szCs w:val="28"/>
        </w:rPr>
        <w:t>Expenses and Reimbursements</w:t>
      </w:r>
    </w:p>
    <w:p w:rsidR="00E21CEC" w:rsidRDefault="00E75824">
      <w:pPr>
        <w:rPr>
          <w:rFonts w:ascii="Century Gothic" w:hAnsi="Century Gothic" w:cs="Century Gothic"/>
          <w:b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EFC497" wp14:editId="5755A5B4">
                <wp:simplePos x="0" y="0"/>
                <wp:positionH relativeFrom="column">
                  <wp:posOffset>-27940</wp:posOffset>
                </wp:positionH>
                <wp:positionV relativeFrom="paragraph">
                  <wp:posOffset>75565</wp:posOffset>
                </wp:positionV>
                <wp:extent cx="4074160" cy="635"/>
                <wp:effectExtent l="10160" t="8890" r="11430" b="952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416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5.95pt" to="318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" strokeweight=".26mm">
                <v:stroke joinstyle="miter"/>
              </v:line>
            </w:pict>
          </mc:Fallback>
        </mc:AlternateContent>
      </w:r>
    </w:p>
    <w:p w:rsidR="00E21CEC" w:rsidRPr="008F2DC1" w:rsidRDefault="00FE7EB8">
      <w:pPr>
        <w:rPr>
          <w:rFonts w:cs="Courier New"/>
          <w:szCs w:val="22"/>
        </w:rPr>
      </w:pPr>
      <w:r w:rsidRPr="008F2DC1">
        <w:rPr>
          <w:rFonts w:cs="Courier New"/>
          <w:szCs w:val="22"/>
        </w:rPr>
        <w:t>Generally</w:t>
      </w:r>
      <w:r w:rsidR="00652ABD">
        <w:rPr>
          <w:rFonts w:cs="Courier New"/>
          <w:szCs w:val="22"/>
        </w:rPr>
        <w:t xml:space="preserve"> (during the semester)</w:t>
      </w:r>
      <w:r w:rsidRPr="008F2DC1">
        <w:rPr>
          <w:rFonts w:cs="Courier New"/>
          <w:szCs w:val="22"/>
        </w:rPr>
        <w:t>, the club pays for:</w:t>
      </w:r>
    </w:p>
    <w:p w:rsidR="00E21CEC" w:rsidRPr="006767F5" w:rsidRDefault="00E21CEC">
      <w:pPr>
        <w:rPr>
          <w:rFonts w:cs="Courier New"/>
          <w:sz w:val="20"/>
          <w:szCs w:val="20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2100"/>
        <w:gridCol w:w="4410"/>
      </w:tblGrid>
      <w:tr w:rsidR="00E21CEC" w:rsidRPr="006767F5" w:rsidTr="00DB7D09">
        <w:trPr>
          <w:trHeight w:val="362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1CEC" w:rsidRPr="006767F5" w:rsidRDefault="00FE7EB8" w:rsidP="006767F5">
            <w:pPr>
              <w:jc w:val="center"/>
              <w:rPr>
                <w:rFonts w:ascii="Rockwell" w:hAnsi="Rockwell" w:cs="Courier New"/>
                <w:b/>
                <w:bCs/>
                <w:sz w:val="24"/>
              </w:rPr>
            </w:pPr>
            <w:r w:rsidRPr="006767F5">
              <w:rPr>
                <w:rFonts w:ascii="Rockwell" w:hAnsi="Rockwell" w:cs="Courier New"/>
                <w:b/>
                <w:bCs/>
                <w:sz w:val="24"/>
              </w:rPr>
              <w:t>Expense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1CEC" w:rsidRPr="006767F5" w:rsidRDefault="00FE7EB8" w:rsidP="006767F5">
            <w:pPr>
              <w:jc w:val="center"/>
              <w:rPr>
                <w:rFonts w:ascii="Rockwell" w:hAnsi="Rockwell" w:cs="Courier New"/>
                <w:b/>
                <w:sz w:val="24"/>
              </w:rPr>
            </w:pPr>
            <w:r w:rsidRPr="006767F5">
              <w:rPr>
                <w:rFonts w:ascii="Rockwell" w:hAnsi="Rockwell" w:cs="Courier New"/>
                <w:b/>
                <w:bCs/>
                <w:sz w:val="24"/>
              </w:rPr>
              <w:t>Club covers:</w:t>
            </w:r>
          </w:p>
        </w:tc>
      </w:tr>
      <w:tr w:rsidR="00E21CEC" w:rsidRPr="006767F5" w:rsidTr="00DB7D09">
        <w:trPr>
          <w:trHeight w:val="362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1CEC" w:rsidRPr="006767F5" w:rsidRDefault="00FE7EB8" w:rsidP="006767F5">
            <w:pPr>
              <w:jc w:val="right"/>
              <w:rPr>
                <w:rFonts w:cs="Courier New"/>
                <w:sz w:val="18"/>
                <w:szCs w:val="18"/>
              </w:rPr>
            </w:pPr>
            <w:r w:rsidRPr="006767F5">
              <w:rPr>
                <w:rFonts w:cs="Courier New"/>
                <w:sz w:val="18"/>
                <w:szCs w:val="18"/>
              </w:rPr>
              <w:t>Gas   →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1CEC" w:rsidRPr="006767F5" w:rsidRDefault="00FE7EB8" w:rsidP="00BE4AE9">
            <w:pPr>
              <w:rPr>
                <w:rFonts w:cs="Courier New"/>
                <w:sz w:val="18"/>
                <w:szCs w:val="18"/>
              </w:rPr>
            </w:pPr>
            <w:r w:rsidRPr="006767F5">
              <w:rPr>
                <w:rFonts w:cs="Courier New"/>
                <w:sz w:val="18"/>
                <w:szCs w:val="18"/>
              </w:rPr>
              <w:t>Up to $150 per car</w:t>
            </w:r>
            <w:r w:rsidR="007763DE">
              <w:rPr>
                <w:rFonts w:cs="Courier New"/>
                <w:sz w:val="18"/>
                <w:szCs w:val="18"/>
              </w:rPr>
              <w:t xml:space="preserve"> + </w:t>
            </w:r>
            <w:r w:rsidR="00BE4AE9">
              <w:rPr>
                <w:rFonts w:cs="Courier New"/>
                <w:sz w:val="18"/>
                <w:szCs w:val="18"/>
              </w:rPr>
              <w:t>50</w:t>
            </w:r>
            <w:r w:rsidR="007763DE">
              <w:rPr>
                <w:rFonts w:cs="Courier New"/>
                <w:sz w:val="18"/>
                <w:szCs w:val="18"/>
              </w:rPr>
              <w:t>% tip to driver (max of $</w:t>
            </w:r>
            <w:r w:rsidR="00BE4AE9">
              <w:rPr>
                <w:rFonts w:cs="Courier New"/>
                <w:sz w:val="18"/>
                <w:szCs w:val="18"/>
              </w:rPr>
              <w:t>2</w:t>
            </w:r>
            <w:bookmarkStart w:id="0" w:name="_GoBack"/>
            <w:bookmarkEnd w:id="0"/>
            <w:r w:rsidR="007763DE">
              <w:rPr>
                <w:rFonts w:cs="Courier New"/>
                <w:sz w:val="18"/>
                <w:szCs w:val="18"/>
              </w:rPr>
              <w:t>0)</w:t>
            </w:r>
          </w:p>
        </w:tc>
      </w:tr>
      <w:tr w:rsidR="00E21CEC" w:rsidRPr="006767F5" w:rsidTr="00DB7D09">
        <w:trPr>
          <w:trHeight w:val="362"/>
        </w:trPr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1CEC" w:rsidRPr="006767F5" w:rsidRDefault="00FE7EB8" w:rsidP="006767F5">
            <w:pPr>
              <w:jc w:val="right"/>
              <w:rPr>
                <w:rFonts w:cs="Courier New"/>
                <w:sz w:val="18"/>
                <w:szCs w:val="18"/>
              </w:rPr>
            </w:pPr>
            <w:r w:rsidRPr="006767F5">
              <w:rPr>
                <w:rFonts w:cs="Courier New"/>
                <w:sz w:val="18"/>
                <w:szCs w:val="18"/>
              </w:rPr>
              <w:t>Lodging→</w:t>
            </w:r>
          </w:p>
        </w:tc>
        <w:tc>
          <w:tcPr>
            <w:tcW w:w="4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1CEC" w:rsidRPr="006767F5" w:rsidRDefault="00FE7EB8">
            <w:pPr>
              <w:rPr>
                <w:rFonts w:cs="Courier New"/>
                <w:sz w:val="18"/>
                <w:szCs w:val="18"/>
              </w:rPr>
            </w:pPr>
            <w:r w:rsidRPr="006767F5">
              <w:rPr>
                <w:rFonts w:cs="Courier New"/>
                <w:sz w:val="18"/>
                <w:szCs w:val="18"/>
              </w:rPr>
              <w:t>Max $5 per person per night (indoor)</w:t>
            </w:r>
          </w:p>
          <w:p w:rsidR="00E21CEC" w:rsidRPr="006767F5" w:rsidRDefault="00FE7EB8">
            <w:pPr>
              <w:rPr>
                <w:rFonts w:cs="Courier New"/>
                <w:sz w:val="18"/>
                <w:szCs w:val="18"/>
              </w:rPr>
            </w:pPr>
            <w:r w:rsidRPr="006767F5">
              <w:rPr>
                <w:rFonts w:cs="Courier New"/>
                <w:sz w:val="18"/>
                <w:szCs w:val="18"/>
              </w:rPr>
              <w:t>Max $10 per person per night (outdoor)</w:t>
            </w:r>
          </w:p>
        </w:tc>
      </w:tr>
      <w:tr w:rsidR="00E21CEC" w:rsidRPr="006767F5" w:rsidTr="00DB7D09">
        <w:trPr>
          <w:trHeight w:val="362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1CEC" w:rsidRPr="001B1213" w:rsidRDefault="001B1213" w:rsidP="001B1213">
            <w:pPr>
              <w:jc w:val="right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Food (s</w:t>
            </w:r>
            <w:r w:rsidRPr="001B1213">
              <w:rPr>
                <w:rFonts w:cs="Courier New"/>
                <w:sz w:val="18"/>
                <w:szCs w:val="18"/>
              </w:rPr>
              <w:t>ervice</w:t>
            </w:r>
            <w:r>
              <w:rPr>
                <w:rFonts w:cs="Courier New"/>
                <w:sz w:val="18"/>
                <w:szCs w:val="18"/>
              </w:rPr>
              <w:t xml:space="preserve"> trips only</w:t>
            </w:r>
            <w:r w:rsidRPr="001B1213">
              <w:rPr>
                <w:rFonts w:cs="Courier New"/>
                <w:sz w:val="18"/>
                <w:szCs w:val="18"/>
              </w:rPr>
              <w:t>)</w:t>
            </w:r>
            <w:r w:rsidRPr="006767F5">
              <w:rPr>
                <w:rFonts w:cs="Courier New"/>
                <w:sz w:val="18"/>
                <w:szCs w:val="18"/>
              </w:rPr>
              <w:t xml:space="preserve"> →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1CEC" w:rsidRPr="001B1213" w:rsidRDefault="00FE7EB8" w:rsidP="001B1213">
            <w:pPr>
              <w:rPr>
                <w:rFonts w:cs="Courier New"/>
                <w:sz w:val="18"/>
                <w:szCs w:val="18"/>
              </w:rPr>
            </w:pPr>
            <w:r w:rsidRPr="001B1213">
              <w:rPr>
                <w:rFonts w:cs="Courier New"/>
                <w:sz w:val="18"/>
                <w:szCs w:val="18"/>
              </w:rPr>
              <w:t>Max $</w:t>
            </w:r>
            <w:r w:rsidR="001B1213">
              <w:rPr>
                <w:rFonts w:cs="Courier New"/>
                <w:sz w:val="18"/>
                <w:szCs w:val="18"/>
              </w:rPr>
              <w:t>5 per person per day</w:t>
            </w:r>
          </w:p>
        </w:tc>
      </w:tr>
    </w:tbl>
    <w:p w:rsidR="00E21CEC" w:rsidRPr="006767F5" w:rsidRDefault="00E21CEC">
      <w:pPr>
        <w:rPr>
          <w:rFonts w:cs="Courier New"/>
          <w:sz w:val="20"/>
          <w:szCs w:val="20"/>
        </w:rPr>
      </w:pPr>
    </w:p>
    <w:p w:rsidR="00E21CEC" w:rsidRDefault="00FE7EB8">
      <w:pPr>
        <w:rPr>
          <w:rFonts w:cs="Courier New"/>
          <w:szCs w:val="22"/>
        </w:rPr>
      </w:pPr>
      <w:r w:rsidRPr="008F2DC1">
        <w:rPr>
          <w:rFonts w:cs="Courier New"/>
          <w:szCs w:val="22"/>
          <w:u w:val="single"/>
        </w:rPr>
        <w:t>Reimbursements:</w:t>
      </w:r>
      <w:r w:rsidR="008F2DC1">
        <w:rPr>
          <w:rFonts w:cs="Courier New"/>
          <w:szCs w:val="22"/>
        </w:rPr>
        <w:t xml:space="preserve"> </w:t>
      </w:r>
    </w:p>
    <w:p w:rsidR="008F2DC1" w:rsidRPr="008F2DC1" w:rsidRDefault="008F2DC1">
      <w:pPr>
        <w:rPr>
          <w:rFonts w:cs="Courier New"/>
          <w:szCs w:val="22"/>
        </w:rPr>
      </w:pPr>
    </w:p>
    <w:p w:rsidR="00E21CEC" w:rsidRPr="008F2DC1" w:rsidRDefault="00FE7EB8">
      <w:pPr>
        <w:rPr>
          <w:rFonts w:cs="Courier New"/>
          <w:szCs w:val="22"/>
        </w:rPr>
      </w:pPr>
      <w:r w:rsidRPr="008F2DC1">
        <w:rPr>
          <w:rFonts w:cs="Courier New"/>
          <w:szCs w:val="22"/>
        </w:rPr>
        <w:t xml:space="preserve">You pay for all expenses first, and the club will reimburse you afterwards.  If you want to be sure your trip expenses will be reimbursed, please email the officers </w:t>
      </w:r>
      <w:r w:rsidRPr="008F2DC1">
        <w:rPr>
          <w:rFonts w:cs="Courier New"/>
          <w:i/>
          <w:szCs w:val="22"/>
        </w:rPr>
        <w:t>in advance</w:t>
      </w:r>
      <w:r w:rsidRPr="008F2DC1">
        <w:rPr>
          <w:rFonts w:cs="Courier New"/>
          <w:szCs w:val="22"/>
        </w:rPr>
        <w:t xml:space="preserve"> (see section 3 of the leader’s manual).  To be reimbursed, you must: </w:t>
      </w:r>
    </w:p>
    <w:p w:rsidR="00E21CEC" w:rsidRPr="008F2DC1" w:rsidRDefault="00FE7EB8" w:rsidP="008F2DC1">
      <w:pPr>
        <w:pStyle w:val="ListParagraph"/>
        <w:numPr>
          <w:ilvl w:val="0"/>
          <w:numId w:val="4"/>
        </w:numPr>
        <w:rPr>
          <w:rFonts w:cs="Courier New"/>
          <w:szCs w:val="22"/>
        </w:rPr>
      </w:pPr>
      <w:r w:rsidRPr="008F2DC1">
        <w:rPr>
          <w:rFonts w:cs="Courier New"/>
          <w:szCs w:val="22"/>
        </w:rPr>
        <w:t xml:space="preserve">Fill out an expense report online </w:t>
      </w:r>
      <w:r w:rsidRPr="008F2DC1">
        <w:rPr>
          <w:rFonts w:cs="Courier New"/>
          <w:sz w:val="16"/>
          <w:szCs w:val="16"/>
        </w:rPr>
        <w:t>(</w:t>
      </w:r>
      <w:hyperlink r:id="rId18" w:history="1">
        <w:r w:rsidRPr="008F2DC1">
          <w:rPr>
            <w:rStyle w:val="Hyperlink"/>
            <w:rFonts w:cs="Courier New"/>
            <w:sz w:val="16"/>
            <w:szCs w:val="16"/>
          </w:rPr>
          <w:t>http://www.outdoorsatuva.org/members/expense_report</w:t>
        </w:r>
      </w:hyperlink>
      <w:r w:rsidRPr="008F2DC1">
        <w:rPr>
          <w:rFonts w:cs="Courier New"/>
          <w:sz w:val="16"/>
          <w:szCs w:val="16"/>
        </w:rPr>
        <w:t>).</w:t>
      </w:r>
    </w:p>
    <w:p w:rsidR="00E21CEC" w:rsidRPr="00960045" w:rsidRDefault="005A2435" w:rsidP="008F2DC1">
      <w:pPr>
        <w:pStyle w:val="ListParagraph"/>
        <w:numPr>
          <w:ilvl w:val="0"/>
          <w:numId w:val="4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Submit a </w:t>
      </w:r>
      <w:r w:rsidRPr="005A2435">
        <w:rPr>
          <w:rFonts w:cs="Courier New"/>
          <w:i/>
          <w:szCs w:val="22"/>
        </w:rPr>
        <w:t>completed</w:t>
      </w:r>
      <w:r>
        <w:rPr>
          <w:rFonts w:cs="Courier New"/>
          <w:szCs w:val="22"/>
        </w:rPr>
        <w:t xml:space="preserve"> reimbursement </w:t>
      </w:r>
      <w:r w:rsidR="00FE7EB8" w:rsidRPr="008F2DC1">
        <w:rPr>
          <w:rFonts w:cs="Courier New"/>
          <w:szCs w:val="22"/>
        </w:rPr>
        <w:t xml:space="preserve">form </w:t>
      </w:r>
      <w:r>
        <w:rPr>
          <w:rFonts w:cs="Courier New"/>
          <w:szCs w:val="22"/>
        </w:rPr>
        <w:t xml:space="preserve">with </w:t>
      </w:r>
      <w:r w:rsidRPr="005A2435">
        <w:rPr>
          <w:rFonts w:cs="Courier New"/>
          <w:i/>
          <w:szCs w:val="22"/>
        </w:rPr>
        <w:t>all</w:t>
      </w:r>
      <w:r>
        <w:rPr>
          <w:rFonts w:cs="Courier New"/>
          <w:szCs w:val="22"/>
        </w:rPr>
        <w:t xml:space="preserve"> receipts to a treasurer within 30 days of your trip. </w:t>
      </w:r>
      <w:r w:rsidR="00FE7EB8" w:rsidRPr="008F2DC1">
        <w:rPr>
          <w:rFonts w:cs="Courier New"/>
          <w:szCs w:val="22"/>
        </w:rPr>
        <w:t>You’ll get a check from the club.</w:t>
      </w:r>
    </w:p>
    <w:p w:rsidR="00960045" w:rsidRDefault="00960045" w:rsidP="00960045">
      <w:pPr>
        <w:rPr>
          <w:rFonts w:cs="Courier New"/>
          <w:b/>
          <w:szCs w:val="22"/>
        </w:rPr>
      </w:pPr>
    </w:p>
    <w:p w:rsidR="00960045" w:rsidRPr="006767F5" w:rsidRDefault="00960045" w:rsidP="00960045">
      <w:pPr>
        <w:jc w:val="center"/>
        <w:rPr>
          <w:rFonts w:ascii="Rockwell" w:hAnsi="Rockwell"/>
          <w:sz w:val="28"/>
          <w:szCs w:val="28"/>
        </w:rPr>
      </w:pPr>
      <w:r>
        <w:rPr>
          <w:rFonts w:ascii="Rockwell" w:hAnsi="Rockwell" w:cs="Century Gothic"/>
          <w:b/>
          <w:sz w:val="28"/>
          <w:szCs w:val="28"/>
        </w:rPr>
        <w:t>Be Prepared</w:t>
      </w:r>
    </w:p>
    <w:p w:rsidR="00960045" w:rsidRPr="00960045" w:rsidRDefault="00960045" w:rsidP="00960045">
      <w:pPr>
        <w:rPr>
          <w:rFonts w:cs="Courier New"/>
          <w:b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581A72" wp14:editId="6FFB4DEB">
                <wp:simplePos x="0" y="0"/>
                <wp:positionH relativeFrom="column">
                  <wp:posOffset>19050</wp:posOffset>
                </wp:positionH>
                <wp:positionV relativeFrom="paragraph">
                  <wp:posOffset>37465</wp:posOffset>
                </wp:positionV>
                <wp:extent cx="3977640" cy="635"/>
                <wp:effectExtent l="0" t="0" r="22860" b="37465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764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2.95pt" to="314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" strokeweight=".26mm">
                <v:stroke joinstyle="miter"/>
              </v:line>
            </w:pict>
          </mc:Fallback>
        </mc:AlternateContent>
      </w:r>
    </w:p>
    <w:p w:rsidR="006767F5" w:rsidRPr="00960045" w:rsidRDefault="00960045" w:rsidP="00960045">
      <w:pPr>
        <w:rPr>
          <w:rFonts w:cs="Courier New"/>
          <w:szCs w:val="22"/>
        </w:rPr>
      </w:pPr>
      <w:r w:rsidRPr="00960045">
        <w:rPr>
          <w:rFonts w:cs="Courier New"/>
          <w:szCs w:val="22"/>
        </w:rPr>
        <w:t>Before you depart, print out your reimbursement form, and</w:t>
      </w:r>
      <w:r>
        <w:rPr>
          <w:rFonts w:cs="Courier New"/>
          <w:szCs w:val="22"/>
        </w:rPr>
        <w:t xml:space="preserve"> print out a list of attendees, with phone numbers and responses to trip questions</w:t>
      </w:r>
      <w:r w:rsidRPr="00960045">
        <w:rPr>
          <w:rFonts w:cs="Courier New"/>
          <w:szCs w:val="22"/>
        </w:rPr>
        <w:t>.</w:t>
      </w:r>
    </w:p>
    <w:p w:rsidR="00960045" w:rsidRPr="006767F5" w:rsidRDefault="00960045" w:rsidP="00960045">
      <w:pPr>
        <w:rPr>
          <w:rFonts w:cs="Courier New"/>
          <w:b/>
          <w:sz w:val="20"/>
          <w:szCs w:val="20"/>
        </w:rPr>
      </w:pPr>
    </w:p>
    <w:p w:rsidR="00E21CEC" w:rsidRPr="006767F5" w:rsidRDefault="00FE7EB8">
      <w:pPr>
        <w:jc w:val="center"/>
        <w:rPr>
          <w:rFonts w:ascii="Rockwell" w:hAnsi="Rockwell"/>
          <w:sz w:val="28"/>
          <w:szCs w:val="28"/>
        </w:rPr>
      </w:pPr>
      <w:r w:rsidRPr="006767F5">
        <w:rPr>
          <w:rFonts w:ascii="Rockwell" w:hAnsi="Rockwell" w:cs="Century Gothic"/>
          <w:b/>
          <w:sz w:val="28"/>
          <w:szCs w:val="28"/>
        </w:rPr>
        <w:t>Other Notes</w:t>
      </w:r>
    </w:p>
    <w:p w:rsidR="00E21CEC" w:rsidRDefault="00E75824">
      <w:pPr>
        <w:rPr>
          <w:rFonts w:ascii="Century Gothic" w:hAnsi="Century Gothic" w:cs="Century Gothic"/>
          <w:b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55880</wp:posOffset>
                </wp:positionV>
                <wp:extent cx="4074160" cy="635"/>
                <wp:effectExtent l="10160" t="8255" r="11430" b="1016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416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4.4pt" to="318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" strokeweight=".26mm">
                <v:stroke joinstyle="miter"/>
              </v:line>
            </w:pict>
          </mc:Fallback>
        </mc:AlternateContent>
      </w:r>
    </w:p>
    <w:p w:rsidR="00FE7EB8" w:rsidRPr="008F2DC1" w:rsidRDefault="00FE7EB8">
      <w:pPr>
        <w:rPr>
          <w:rFonts w:cs="Courier New"/>
          <w:szCs w:val="22"/>
        </w:rPr>
        <w:sectPr w:rsidR="00FE7EB8" w:rsidRPr="008F2DC1" w:rsidSect="002B040F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  <w:r w:rsidRPr="008F2DC1">
        <w:rPr>
          <w:rFonts w:cs="Courier New"/>
          <w:szCs w:val="22"/>
        </w:rPr>
        <w:t xml:space="preserve">When you set up your first trip online, please ask the officers to approve it before you announce your adventure to the rest of the club. </w:t>
      </w:r>
      <w:proofErr w:type="gramStart"/>
      <w:r w:rsidRPr="008F2DC1">
        <w:rPr>
          <w:rFonts w:cs="Courier New"/>
          <w:szCs w:val="22"/>
        </w:rPr>
        <w:t>For</w:t>
      </w:r>
      <w:r w:rsidR="00F44D9B">
        <w:rPr>
          <w:rFonts w:cs="Courier New"/>
          <w:szCs w:val="22"/>
        </w:rPr>
        <w:t xml:space="preserve"> other resources on leading,</w:t>
      </w:r>
      <w:r w:rsidRPr="008F2DC1">
        <w:rPr>
          <w:rFonts w:cs="Courier New"/>
          <w:szCs w:val="22"/>
        </w:rPr>
        <w:t xml:space="preserve"> check out the “member resources” section of our website.</w:t>
      </w:r>
      <w:proofErr w:type="gramEnd"/>
      <w:r w:rsidRPr="008F2DC1">
        <w:rPr>
          <w:rFonts w:cs="Courier New"/>
          <w:szCs w:val="22"/>
        </w:rPr>
        <w:t xml:space="preserve"> </w:t>
      </w:r>
    </w:p>
    <w:p w:rsidR="00960045" w:rsidRDefault="00960045"/>
    <w:sectPr w:rsidR="00960045" w:rsidSect="002B040F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60D" w:rsidRDefault="00E9660D" w:rsidP="005D6981">
      <w:r>
        <w:separator/>
      </w:r>
    </w:p>
  </w:endnote>
  <w:endnote w:type="continuationSeparator" w:id="0">
    <w:p w:rsidR="00E9660D" w:rsidRDefault="00E9660D" w:rsidP="005D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60D" w:rsidRDefault="00E9660D" w:rsidP="005D6981">
      <w:r>
        <w:separator/>
      </w:r>
    </w:p>
  </w:footnote>
  <w:footnote w:type="continuationSeparator" w:id="0">
    <w:p w:rsidR="00E9660D" w:rsidRDefault="00E9660D" w:rsidP="005D69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09" w:rsidRDefault="005545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7D65460"/>
    <w:multiLevelType w:val="hybridMultilevel"/>
    <w:tmpl w:val="BD503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E3DCD"/>
    <w:multiLevelType w:val="hybridMultilevel"/>
    <w:tmpl w:val="3FC4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E062D"/>
    <w:multiLevelType w:val="hybridMultilevel"/>
    <w:tmpl w:val="5E7A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C508C0"/>
    <w:multiLevelType w:val="hybridMultilevel"/>
    <w:tmpl w:val="38348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824"/>
    <w:rsid w:val="001B1213"/>
    <w:rsid w:val="001D50DB"/>
    <w:rsid w:val="002B040F"/>
    <w:rsid w:val="004108CB"/>
    <w:rsid w:val="004C75EE"/>
    <w:rsid w:val="004D7FE8"/>
    <w:rsid w:val="00554509"/>
    <w:rsid w:val="005A2435"/>
    <w:rsid w:val="005C64F4"/>
    <w:rsid w:val="005D6981"/>
    <w:rsid w:val="00652ABD"/>
    <w:rsid w:val="006767F5"/>
    <w:rsid w:val="006C5095"/>
    <w:rsid w:val="007763DE"/>
    <w:rsid w:val="007B10DF"/>
    <w:rsid w:val="008F2DC1"/>
    <w:rsid w:val="008F2EB2"/>
    <w:rsid w:val="0093387A"/>
    <w:rsid w:val="009454CA"/>
    <w:rsid w:val="00960045"/>
    <w:rsid w:val="00982D7C"/>
    <w:rsid w:val="00995CD4"/>
    <w:rsid w:val="009B4B3A"/>
    <w:rsid w:val="00BE4AE9"/>
    <w:rsid w:val="00C7086B"/>
    <w:rsid w:val="00CB660F"/>
    <w:rsid w:val="00D46337"/>
    <w:rsid w:val="00D50B8B"/>
    <w:rsid w:val="00D7257D"/>
    <w:rsid w:val="00DB7D09"/>
    <w:rsid w:val="00E21CEC"/>
    <w:rsid w:val="00E75824"/>
    <w:rsid w:val="00E9660D"/>
    <w:rsid w:val="00F05D39"/>
    <w:rsid w:val="00F2367F"/>
    <w:rsid w:val="00F44D9B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0F"/>
    <w:pPr>
      <w:suppressAutoHyphens/>
    </w:pPr>
    <w:rPr>
      <w:rFonts w:ascii="Courier New" w:hAnsi="Courier New"/>
      <w:sz w:val="22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w Cen MT Condensed" w:hAnsi="Tw Cen MT Condensed" w:cs="Tw Cen MT Condense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Tw Cen MT Condensed" w:hAnsi="Tw Cen MT Condensed" w:cs="Tw Cen MT Condensed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7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8F2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9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981"/>
    <w:rPr>
      <w:rFonts w:ascii="Courier New" w:hAnsi="Courier New"/>
      <w:sz w:val="22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D69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981"/>
    <w:rPr>
      <w:rFonts w:ascii="Courier New" w:hAnsi="Courier New"/>
      <w:sz w:val="22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0F"/>
    <w:pPr>
      <w:suppressAutoHyphens/>
    </w:pPr>
    <w:rPr>
      <w:rFonts w:ascii="Courier New" w:hAnsi="Courier New"/>
      <w:sz w:val="22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w Cen MT Condensed" w:hAnsi="Tw Cen MT Condensed" w:cs="Tw Cen MT Condense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Tw Cen MT Condensed" w:hAnsi="Tw Cen MT Condensed" w:cs="Tw Cen MT Condensed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7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8F2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9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981"/>
    <w:rPr>
      <w:rFonts w:ascii="Courier New" w:hAnsi="Courier New"/>
      <w:sz w:val="22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D69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981"/>
    <w:rPr>
      <w:rFonts w:ascii="Courier New" w:hAnsi="Courier New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outdoorsatuva.org/members/adventure" TargetMode="External"/><Relationship Id="rId18" Type="http://schemas.openxmlformats.org/officeDocument/2006/relationships/hyperlink" Target="http://www.outdoorsatuva.org/members/expense_repor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outdoorsatuva.org/resources/?LeadingTrips" TargetMode="External"/><Relationship Id="rId17" Type="http://schemas.openxmlformats.org/officeDocument/2006/relationships/hyperlink" Target="http://www.outdoorsatuva.org/resources/?CheckingOutGear" TargetMode="External"/><Relationship Id="rId2" Type="http://schemas.openxmlformats.org/officeDocument/2006/relationships/styles" Target="styles.xml"/><Relationship Id="rId16" Type="http://schemas.openxmlformats.org/officeDocument/2006/relationships/hyperlink" Target="http://216.92.238.172/resources/?WildernessFirstAi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utdoorsatuva.org/resources/?LeadersManu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utdoorsatuva.org/resources/?Reimbursements" TargetMode="External"/><Relationship Id="rId10" Type="http://schemas.openxmlformats.org/officeDocument/2006/relationships/hyperlink" Target="mailto:outdoors-officers@virginia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outdoorsatuva.org/pub-files/ReimbursementFor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Outdoors at UVA</vt:lpstr>
    </vt:vector>
  </TitlesOfParts>
  <Company>Microsoft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Outdoors at UVA</dc:title>
  <dc:creator>Charles Romero;Meghan</dc:creator>
  <cp:keywords>Quick Reference</cp:keywords>
  <cp:lastModifiedBy>Tanner, Garrett Paul (gpt9ce)</cp:lastModifiedBy>
  <cp:revision>5</cp:revision>
  <cp:lastPrinted>2016-11-14T19:39:00Z</cp:lastPrinted>
  <dcterms:created xsi:type="dcterms:W3CDTF">2014-02-05T15:57:00Z</dcterms:created>
  <dcterms:modified xsi:type="dcterms:W3CDTF">2016-11-14T19:39:00Z</dcterms:modified>
</cp:coreProperties>
</file>